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E1AE8" w14:textId="77777777" w:rsidR="00BD2614" w:rsidRPr="00BD2614" w:rsidRDefault="00BD2614" w:rsidP="00BD2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BD2614">
        <w:rPr>
          <w:rFonts w:ascii="Times New Roman" w:hAnsi="Times New Roman" w:cs="Times New Roman"/>
          <w:b/>
          <w:bCs/>
          <w:sz w:val="36"/>
          <w:szCs w:val="36"/>
        </w:rPr>
        <w:t>Department of Education Administration and Development Faculty of Education</w:t>
      </w:r>
    </w:p>
    <w:p w14:paraId="322B0C86" w14:textId="77777777" w:rsidR="00BD2614" w:rsidRPr="00BD2614" w:rsidRDefault="00BD2614" w:rsidP="00BD2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D2614">
        <w:rPr>
          <w:rFonts w:ascii="Times New Roman" w:hAnsi="Times New Roman" w:cs="Times New Roman"/>
          <w:b/>
          <w:bCs/>
          <w:sz w:val="36"/>
          <w:szCs w:val="36"/>
        </w:rPr>
        <w:t>Leadership Development and Management</w:t>
      </w:r>
    </w:p>
    <w:p w14:paraId="388C4D24" w14:textId="77777777" w:rsidR="00BD2614" w:rsidRPr="00BD2614" w:rsidRDefault="00BD2614" w:rsidP="00BD2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D2614">
        <w:rPr>
          <w:rFonts w:ascii="Times New Roman" w:hAnsi="Times New Roman" w:cs="Times New Roman"/>
          <w:b/>
          <w:bCs/>
          <w:sz w:val="36"/>
          <w:szCs w:val="36"/>
        </w:rPr>
        <w:t>National Institute of Education</w:t>
      </w:r>
    </w:p>
    <w:p w14:paraId="79783D75" w14:textId="77777777" w:rsidR="00BD2614" w:rsidRPr="00BD2614" w:rsidRDefault="00BD2614" w:rsidP="00BD2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BD2614">
        <w:rPr>
          <w:rFonts w:ascii="Times New Roman" w:hAnsi="Times New Roman" w:cs="Times New Roman"/>
          <w:b/>
          <w:bCs/>
          <w:sz w:val="36"/>
          <w:szCs w:val="36"/>
        </w:rPr>
        <w:t>Meepe</w:t>
      </w:r>
      <w:proofErr w:type="spellEnd"/>
    </w:p>
    <w:p w14:paraId="14DABA7A" w14:textId="77777777" w:rsidR="00BD2614" w:rsidRDefault="00BD2614" w:rsidP="00BD2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308F4C" w14:textId="77777777" w:rsidR="00BD2614" w:rsidRDefault="00BD2614" w:rsidP="00BD2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F61A32" w14:textId="77777777" w:rsidR="00BD2614" w:rsidRDefault="00BD2614" w:rsidP="00BD2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7C3DD" w14:textId="77777777" w:rsidR="00BD2614" w:rsidRDefault="00BD2614" w:rsidP="00BD2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1A4A4" w14:textId="77777777" w:rsidR="00BD2614" w:rsidRDefault="00BD2614" w:rsidP="00BD261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Topic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assignment 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ICT AND COMMIUNICATION SKILLS</w:t>
      </w:r>
    </w:p>
    <w:p w14:paraId="1B15F9A1" w14:textId="77777777" w:rsidR="00BD2614" w:rsidRDefault="00BD2614" w:rsidP="00BD261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Course </w:t>
      </w:r>
      <w:proofErr w:type="gramStart"/>
      <w:r>
        <w:rPr>
          <w:rFonts w:ascii="Times New Roman" w:hAnsi="Times New Roman" w:cs="Times New Roman"/>
          <w:sz w:val="28"/>
          <w:szCs w:val="28"/>
        </w:rPr>
        <w:t>cord 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MED 110203</w:t>
      </w:r>
    </w:p>
    <w:p w14:paraId="351644FE" w14:textId="77777777" w:rsidR="00BD2614" w:rsidRDefault="00BD2614" w:rsidP="00BD261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Subject </w:t>
      </w:r>
      <w:proofErr w:type="gramStart"/>
      <w:r>
        <w:rPr>
          <w:rFonts w:ascii="Times New Roman" w:hAnsi="Times New Roman" w:cs="Times New Roman"/>
          <w:sz w:val="28"/>
          <w:szCs w:val="28"/>
        </w:rPr>
        <w:t>name 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ICT AND COMMIUNICATION SKILLS</w:t>
      </w:r>
    </w:p>
    <w:p w14:paraId="3261A442" w14:textId="77777777" w:rsidR="00BD2614" w:rsidRDefault="00BD2614" w:rsidP="00BD261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Medium 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Sinhala</w:t>
      </w:r>
    </w:p>
    <w:p w14:paraId="66E7459A" w14:textId="77777777" w:rsidR="00BD2614" w:rsidRDefault="00BD2614" w:rsidP="00BD2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6605AD" w14:textId="77777777" w:rsidR="00BD2614" w:rsidRDefault="00BD2614" w:rsidP="00BD2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F4AACB" w14:textId="77777777" w:rsidR="00BD2614" w:rsidRDefault="00BD2614" w:rsidP="00BD2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490BA2" w14:textId="77777777" w:rsidR="00BD2614" w:rsidRDefault="00BD2614" w:rsidP="00BD2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50102E" w14:textId="77777777" w:rsidR="00BD2614" w:rsidRDefault="00BD2614" w:rsidP="00BD261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Assignment 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Individual</w:t>
      </w:r>
    </w:p>
    <w:p w14:paraId="158995BF" w14:textId="77777777" w:rsidR="00BD2614" w:rsidRDefault="00BD2614" w:rsidP="00BD261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student 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K.Sobhitha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thero</w:t>
      </w:r>
      <w:proofErr w:type="spellEnd"/>
    </w:p>
    <w:p w14:paraId="5A427C7A" w14:textId="77777777" w:rsidR="00BD2614" w:rsidRDefault="00BD2614" w:rsidP="00BD261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Registration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 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MM 21S0030</w:t>
      </w:r>
    </w:p>
    <w:p w14:paraId="43AE4816" w14:textId="77777777" w:rsidR="00BD2614" w:rsidRDefault="00BD2614" w:rsidP="00BD26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103FD3" w14:textId="77777777" w:rsidR="00BD2614" w:rsidRDefault="00BD2614" w:rsidP="00BD26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6D2E3C" w14:textId="77777777" w:rsidR="00BD2614" w:rsidRDefault="00BD2614" w:rsidP="00BD26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93908F" w14:textId="77777777" w:rsidR="00BD2614" w:rsidRDefault="00BD2614" w:rsidP="00BD26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1D92D8" w14:textId="77777777" w:rsidR="00BD2614" w:rsidRDefault="00BD2614" w:rsidP="00BD26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973A98" w14:textId="77777777" w:rsidR="00BD2614" w:rsidRDefault="00BD2614" w:rsidP="00BD26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AF8FB1" w14:textId="77777777" w:rsidR="00BD2614" w:rsidRDefault="00BD2614" w:rsidP="00BD26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28552A" w14:textId="77777777" w:rsidR="00BD2614" w:rsidRDefault="00BD2614" w:rsidP="00BD26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F359C8" w14:textId="77777777" w:rsidR="00BD2614" w:rsidRDefault="00BD2614" w:rsidP="00BD26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76196539" w14:textId="0EC812D2" w:rsidR="008D1CDC" w:rsidRPr="00BD2614" w:rsidRDefault="00CA5175" w:rsidP="00BD26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5175">
        <w:rPr>
          <w:rFonts w:cs="Iskoola Pota" w:hint="cs"/>
          <w:sz w:val="28"/>
          <w:szCs w:val="28"/>
          <w:cs/>
        </w:rPr>
        <w:lastRenderedPageBreak/>
        <w:t>මාසික අදායම හා වියදම තුලනය කිරීම සඳහා පැතුරුම්පතක් සකස් කිරීම</w:t>
      </w:r>
    </w:p>
    <w:p w14:paraId="0427732E" w14:textId="5735A328" w:rsidR="00CA5175" w:rsidRDefault="00CA5175">
      <w:pPr>
        <w:rPr>
          <w:rFonts w:cs="Iskoola Pota"/>
          <w:sz w:val="28"/>
          <w:szCs w:val="28"/>
        </w:rPr>
      </w:pPr>
      <w:r>
        <w:rPr>
          <w:rFonts w:cs="Iskoola Pota" w:hint="cs"/>
          <w:sz w:val="28"/>
          <w:szCs w:val="28"/>
          <w:cs/>
        </w:rPr>
        <w:t>පියවර 1-</w:t>
      </w:r>
    </w:p>
    <w:p w14:paraId="3FC10AF3" w14:textId="529797C9" w:rsidR="00CA5175" w:rsidRDefault="00A368C2">
      <w:pPr>
        <w:rPr>
          <w:rFonts w:cs="Iskoola Pota"/>
          <w:sz w:val="24"/>
          <w:szCs w:val="24"/>
        </w:rPr>
      </w:pPr>
      <w:r>
        <w:rPr>
          <w:rFonts w:cs="Iskoola Pota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4021689A" wp14:editId="3F9A0D10">
            <wp:simplePos x="0" y="0"/>
            <wp:positionH relativeFrom="column">
              <wp:posOffset>0</wp:posOffset>
            </wp:positionH>
            <wp:positionV relativeFrom="paragraph">
              <wp:posOffset>325755</wp:posOffset>
            </wp:positionV>
            <wp:extent cx="5889625" cy="2918460"/>
            <wp:effectExtent l="0" t="0" r="0" b="0"/>
            <wp:wrapTight wrapText="bothSides">
              <wp:wrapPolygon edited="0">
                <wp:start x="0" y="0"/>
                <wp:lineTo x="0" y="21431"/>
                <wp:lineTo x="21518" y="21431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A5175" w:rsidRPr="00CA5175">
        <w:rPr>
          <w:rFonts w:cs="Iskoola Pota" w:hint="cs"/>
          <w:sz w:val="24"/>
          <w:szCs w:val="24"/>
          <w:cs/>
        </w:rPr>
        <w:t xml:space="preserve">පහත පරිදි මාසික ආදායම් හා වියදම් වගුවක සකස් කර ගැනීම </w:t>
      </w:r>
      <w:r w:rsidR="00CA5175">
        <w:rPr>
          <w:rFonts w:cs="Iskoola Pota" w:hint="cs"/>
          <w:sz w:val="24"/>
          <w:szCs w:val="24"/>
          <w:cs/>
        </w:rPr>
        <w:t>.</w:t>
      </w:r>
    </w:p>
    <w:p w14:paraId="14CB9A07" w14:textId="0A82AF9C" w:rsidR="004728DB" w:rsidRPr="00711BCD" w:rsidRDefault="004728DB">
      <w:pPr>
        <w:rPr>
          <w:rFonts w:cs="Iskoola Pota"/>
          <w:sz w:val="28"/>
          <w:szCs w:val="28"/>
        </w:rPr>
      </w:pPr>
      <w:r w:rsidRPr="00711BCD">
        <w:rPr>
          <w:rFonts w:cs="Iskoola Pota" w:hint="cs"/>
          <w:sz w:val="28"/>
          <w:szCs w:val="28"/>
          <w:cs/>
        </w:rPr>
        <w:t>පියවර 2-</w:t>
      </w:r>
    </w:p>
    <w:p w14:paraId="6B8A9B57" w14:textId="2E0D75B9" w:rsidR="00DD7FC2" w:rsidRDefault="00DD7FC2">
      <w:pPr>
        <w:rPr>
          <w:rFonts w:cs="Iskoola Pota"/>
          <w:sz w:val="24"/>
          <w:szCs w:val="24"/>
        </w:rPr>
      </w:pPr>
      <w:r>
        <w:rPr>
          <w:rFonts w:cs="Iskoola Pota" w:hint="cs"/>
          <w:sz w:val="24"/>
          <w:szCs w:val="24"/>
          <w:cs/>
        </w:rPr>
        <w:t xml:space="preserve">මුළු අදායම් වල එකතුව = </w:t>
      </w:r>
      <w:r w:rsidR="00A368C2">
        <w:rPr>
          <w:rFonts w:cs="Iskoola Pota" w:hint="cs"/>
          <w:sz w:val="24"/>
          <w:szCs w:val="24"/>
        </w:rPr>
        <w:t>SUM</w:t>
      </w:r>
      <w:r>
        <w:rPr>
          <w:rFonts w:cs="Iskoola Pota" w:hint="cs"/>
          <w:sz w:val="24"/>
          <w:szCs w:val="24"/>
          <w:cs/>
        </w:rPr>
        <w:t>(</w:t>
      </w:r>
      <w:r>
        <w:rPr>
          <w:rFonts w:cs="Iskoola Pota" w:hint="cs"/>
          <w:sz w:val="24"/>
          <w:szCs w:val="24"/>
        </w:rPr>
        <w:t>B</w:t>
      </w:r>
      <w:r>
        <w:rPr>
          <w:rFonts w:cs="Iskoola Pota" w:hint="cs"/>
          <w:sz w:val="24"/>
          <w:szCs w:val="24"/>
          <w:cs/>
        </w:rPr>
        <w:t>4:</w:t>
      </w:r>
      <w:r>
        <w:rPr>
          <w:rFonts w:cs="Iskoola Pota" w:hint="cs"/>
          <w:sz w:val="24"/>
          <w:szCs w:val="24"/>
        </w:rPr>
        <w:t>B</w:t>
      </w:r>
      <w:r>
        <w:rPr>
          <w:rFonts w:cs="Iskoola Pota" w:hint="cs"/>
          <w:sz w:val="24"/>
          <w:szCs w:val="24"/>
          <w:cs/>
        </w:rPr>
        <w:t>15) සමීකරණය මගින් ලබා ගැනීම.</w:t>
      </w:r>
    </w:p>
    <w:p w14:paraId="173DADD5" w14:textId="32A09786" w:rsidR="00DD7FC2" w:rsidRDefault="00A368C2">
      <w:pPr>
        <w:rPr>
          <w:rFonts w:cs="Iskoola Pota"/>
          <w:sz w:val="24"/>
          <w:szCs w:val="24"/>
        </w:rPr>
      </w:pPr>
      <w:r>
        <w:rPr>
          <w:rFonts w:cs="Iskoola Pota" w:hint="cs"/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45648B5B" wp14:editId="6085E097">
            <wp:simplePos x="0" y="0"/>
            <wp:positionH relativeFrom="column">
              <wp:posOffset>480060</wp:posOffset>
            </wp:positionH>
            <wp:positionV relativeFrom="paragraph">
              <wp:posOffset>127635</wp:posOffset>
            </wp:positionV>
            <wp:extent cx="3139440" cy="347472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E1BA28" w14:textId="3211E0A3" w:rsidR="00A368C2" w:rsidRPr="00A368C2" w:rsidRDefault="00A368C2" w:rsidP="00A368C2">
      <w:pPr>
        <w:rPr>
          <w:rFonts w:cs="Iskoola Pota"/>
          <w:sz w:val="24"/>
          <w:szCs w:val="24"/>
        </w:rPr>
      </w:pPr>
    </w:p>
    <w:p w14:paraId="72E39D4F" w14:textId="2116E693" w:rsidR="00A368C2" w:rsidRPr="00A368C2" w:rsidRDefault="00A368C2" w:rsidP="00A368C2">
      <w:pPr>
        <w:rPr>
          <w:rFonts w:cs="Iskoola Pota"/>
          <w:sz w:val="24"/>
          <w:szCs w:val="24"/>
        </w:rPr>
      </w:pPr>
    </w:p>
    <w:p w14:paraId="06984715" w14:textId="1AEBB484" w:rsidR="00A368C2" w:rsidRPr="00A368C2" w:rsidRDefault="00A368C2" w:rsidP="00A368C2">
      <w:pPr>
        <w:rPr>
          <w:rFonts w:cs="Iskoola Pota"/>
          <w:sz w:val="24"/>
          <w:szCs w:val="24"/>
        </w:rPr>
      </w:pPr>
    </w:p>
    <w:p w14:paraId="5F78F528" w14:textId="3E61EB21" w:rsidR="00A368C2" w:rsidRPr="00A368C2" w:rsidRDefault="00A368C2" w:rsidP="00A368C2">
      <w:pPr>
        <w:rPr>
          <w:rFonts w:cs="Iskoola Pota"/>
          <w:sz w:val="24"/>
          <w:szCs w:val="24"/>
        </w:rPr>
      </w:pPr>
    </w:p>
    <w:p w14:paraId="4D862488" w14:textId="2E34638D" w:rsidR="00A368C2" w:rsidRPr="00A368C2" w:rsidRDefault="00A368C2" w:rsidP="00A368C2">
      <w:pPr>
        <w:rPr>
          <w:rFonts w:cs="Iskoola Pota"/>
          <w:sz w:val="24"/>
          <w:szCs w:val="24"/>
        </w:rPr>
      </w:pPr>
    </w:p>
    <w:p w14:paraId="2ADBF283" w14:textId="52F360B5" w:rsidR="00A368C2" w:rsidRDefault="00A368C2" w:rsidP="00A368C2">
      <w:pPr>
        <w:rPr>
          <w:rFonts w:cs="Iskoola Pota"/>
          <w:sz w:val="24"/>
          <w:szCs w:val="24"/>
        </w:rPr>
      </w:pPr>
    </w:p>
    <w:p w14:paraId="5DD1E6C7" w14:textId="0E0E69FA" w:rsidR="00A368C2" w:rsidRDefault="00A368C2" w:rsidP="00A368C2">
      <w:pPr>
        <w:tabs>
          <w:tab w:val="left" w:pos="6264"/>
        </w:tabs>
        <w:rPr>
          <w:rFonts w:cs="Iskoola Pota"/>
          <w:sz w:val="24"/>
          <w:szCs w:val="24"/>
        </w:rPr>
      </w:pPr>
      <w:r>
        <w:rPr>
          <w:rFonts w:cs="Iskoola Pota"/>
          <w:sz w:val="24"/>
          <w:szCs w:val="24"/>
          <w:cs/>
        </w:rPr>
        <w:tab/>
      </w:r>
    </w:p>
    <w:p w14:paraId="5A045F41" w14:textId="74C72CBB" w:rsidR="00A368C2" w:rsidRDefault="00A368C2" w:rsidP="00A368C2">
      <w:pPr>
        <w:tabs>
          <w:tab w:val="left" w:pos="6264"/>
        </w:tabs>
        <w:rPr>
          <w:rFonts w:cs="Iskoola Pota"/>
          <w:sz w:val="24"/>
          <w:szCs w:val="24"/>
        </w:rPr>
      </w:pPr>
    </w:p>
    <w:p w14:paraId="180C0642" w14:textId="2058E36D" w:rsidR="00A368C2" w:rsidRDefault="00A368C2" w:rsidP="00A368C2">
      <w:pPr>
        <w:tabs>
          <w:tab w:val="left" w:pos="6264"/>
        </w:tabs>
        <w:rPr>
          <w:rFonts w:cs="Iskoola Pota"/>
          <w:sz w:val="24"/>
          <w:szCs w:val="24"/>
        </w:rPr>
      </w:pPr>
    </w:p>
    <w:p w14:paraId="0D199116" w14:textId="4D9755D1" w:rsidR="00A368C2" w:rsidRPr="0092342C" w:rsidRDefault="00A368C2" w:rsidP="00A368C2">
      <w:pPr>
        <w:tabs>
          <w:tab w:val="left" w:pos="6264"/>
        </w:tabs>
        <w:rPr>
          <w:rFonts w:cs="Iskoola Pota"/>
          <w:sz w:val="28"/>
          <w:szCs w:val="28"/>
        </w:rPr>
      </w:pPr>
      <w:r w:rsidRPr="0092342C">
        <w:rPr>
          <w:rFonts w:cs="Iskoola Pota" w:hint="cs"/>
          <w:sz w:val="28"/>
          <w:szCs w:val="28"/>
          <w:cs/>
        </w:rPr>
        <w:lastRenderedPageBreak/>
        <w:t xml:space="preserve">පියවර 3 </w:t>
      </w:r>
      <w:r w:rsidRPr="0092342C">
        <w:rPr>
          <w:rFonts w:cs="Iskoola Pota"/>
          <w:sz w:val="28"/>
          <w:szCs w:val="28"/>
          <w:cs/>
        </w:rPr>
        <w:t>–</w:t>
      </w:r>
    </w:p>
    <w:p w14:paraId="6EF3E182" w14:textId="42AB059F" w:rsidR="00A368C2" w:rsidRDefault="004C6462" w:rsidP="00A368C2">
      <w:pPr>
        <w:tabs>
          <w:tab w:val="left" w:pos="6264"/>
        </w:tabs>
        <w:rPr>
          <w:rFonts w:cs="Iskoola Pota"/>
          <w:sz w:val="24"/>
          <w:szCs w:val="24"/>
        </w:rPr>
      </w:pPr>
      <w:r>
        <w:rPr>
          <w:rFonts w:cs="Iskoola Pota" w:hint="cs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3FFA6138" wp14:editId="11CAC8FE">
            <wp:simplePos x="0" y="0"/>
            <wp:positionH relativeFrom="column">
              <wp:posOffset>0</wp:posOffset>
            </wp:positionH>
            <wp:positionV relativeFrom="paragraph">
              <wp:posOffset>344805</wp:posOffset>
            </wp:positionV>
            <wp:extent cx="5920740" cy="3329940"/>
            <wp:effectExtent l="0" t="0" r="3810" b="3810"/>
            <wp:wrapTight wrapText="bothSides">
              <wp:wrapPolygon edited="0">
                <wp:start x="0" y="0"/>
                <wp:lineTo x="0" y="21501"/>
                <wp:lineTo x="21544" y="21501"/>
                <wp:lineTo x="215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68C2">
        <w:rPr>
          <w:rFonts w:cs="Iskoola Pota" w:hint="cs"/>
          <w:sz w:val="24"/>
          <w:szCs w:val="24"/>
          <w:cs/>
        </w:rPr>
        <w:t xml:space="preserve">මාසික වියදම් වල මුළු එකතුව = </w:t>
      </w:r>
      <w:r w:rsidR="00A368C2">
        <w:rPr>
          <w:rFonts w:cs="Iskoola Pota" w:hint="cs"/>
          <w:sz w:val="24"/>
          <w:szCs w:val="24"/>
        </w:rPr>
        <w:t>SUM</w:t>
      </w:r>
      <w:r w:rsidR="00A368C2">
        <w:rPr>
          <w:rFonts w:cs="Iskoola Pota" w:hint="cs"/>
          <w:sz w:val="24"/>
          <w:szCs w:val="24"/>
          <w:cs/>
        </w:rPr>
        <w:t>(</w:t>
      </w:r>
      <w:r>
        <w:rPr>
          <w:rFonts w:cs="Iskoola Pota" w:hint="cs"/>
          <w:sz w:val="24"/>
          <w:szCs w:val="24"/>
        </w:rPr>
        <w:t>D</w:t>
      </w:r>
      <w:r>
        <w:rPr>
          <w:rFonts w:cs="Iskoola Pota" w:hint="cs"/>
          <w:sz w:val="24"/>
          <w:szCs w:val="24"/>
          <w:cs/>
        </w:rPr>
        <w:t>4:</w:t>
      </w:r>
      <w:r>
        <w:rPr>
          <w:rFonts w:cs="Iskoola Pota" w:hint="cs"/>
          <w:sz w:val="24"/>
          <w:szCs w:val="24"/>
        </w:rPr>
        <w:t>D</w:t>
      </w:r>
      <w:r>
        <w:rPr>
          <w:rFonts w:cs="Iskoola Pota" w:hint="cs"/>
          <w:sz w:val="24"/>
          <w:szCs w:val="24"/>
          <w:cs/>
        </w:rPr>
        <w:t>15) සමීකරණය මගින් ලබා ගැනීම .</w:t>
      </w:r>
    </w:p>
    <w:p w14:paraId="53DDFAB2" w14:textId="426F4549" w:rsidR="004C6462" w:rsidRPr="0092342C" w:rsidRDefault="004C6462" w:rsidP="00A368C2">
      <w:pPr>
        <w:tabs>
          <w:tab w:val="left" w:pos="6264"/>
        </w:tabs>
        <w:rPr>
          <w:rFonts w:cs="Iskoola Pota"/>
          <w:sz w:val="28"/>
          <w:szCs w:val="28"/>
        </w:rPr>
      </w:pPr>
      <w:r w:rsidRPr="0092342C">
        <w:rPr>
          <w:rFonts w:cs="Iskoola Pota" w:hint="cs"/>
          <w:sz w:val="28"/>
          <w:szCs w:val="28"/>
          <w:cs/>
        </w:rPr>
        <w:t xml:space="preserve">පියවර 4 </w:t>
      </w:r>
      <w:r w:rsidRPr="0092342C">
        <w:rPr>
          <w:rFonts w:cs="Iskoola Pota"/>
          <w:sz w:val="28"/>
          <w:szCs w:val="28"/>
          <w:cs/>
        </w:rPr>
        <w:t>–</w:t>
      </w:r>
    </w:p>
    <w:p w14:paraId="54D3A0AD" w14:textId="2183854A" w:rsidR="004C6462" w:rsidRDefault="00DA32D0" w:rsidP="00A368C2">
      <w:pPr>
        <w:tabs>
          <w:tab w:val="left" w:pos="6264"/>
        </w:tabs>
        <w:rPr>
          <w:rFonts w:cs="Iskoola Pota"/>
          <w:sz w:val="24"/>
          <w:szCs w:val="24"/>
        </w:rPr>
      </w:pPr>
      <w:r>
        <w:rPr>
          <w:rFonts w:cs="Iskoola Pota" w:hint="cs"/>
          <w:sz w:val="24"/>
          <w:szCs w:val="24"/>
          <w:cs/>
        </w:rPr>
        <w:t>පතුරුම්පතේ ඉහළ පේළියක ඇති කෝෂයක  ප්‍රතිශත අගය= 10% ඇතුලත් කිරීම.</w:t>
      </w:r>
    </w:p>
    <w:p w14:paraId="4D9D3369" w14:textId="3F50BB03" w:rsidR="00DA32D0" w:rsidRPr="00DA32D0" w:rsidRDefault="00DA32D0" w:rsidP="00A368C2">
      <w:pPr>
        <w:tabs>
          <w:tab w:val="left" w:pos="6264"/>
        </w:tabs>
        <w:rPr>
          <w:rFonts w:cs="Iskoola Pota"/>
          <w:sz w:val="24"/>
          <w:szCs w:val="24"/>
        </w:rPr>
      </w:pPr>
      <w:r>
        <w:rPr>
          <w:rFonts w:cs="Iskoola Pota" w:hint="cs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723357D" wp14:editId="2E4D20D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2769870"/>
            <wp:effectExtent l="0" t="0" r="0" b="0"/>
            <wp:wrapTight wrapText="bothSides">
              <wp:wrapPolygon edited="0">
                <wp:start x="0" y="0"/>
                <wp:lineTo x="0" y="21392"/>
                <wp:lineTo x="21531" y="21392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A4FB8" w14:textId="5FF29FC4" w:rsidR="00DA32D0" w:rsidRDefault="00DA32D0" w:rsidP="00A368C2">
      <w:pPr>
        <w:tabs>
          <w:tab w:val="left" w:pos="6264"/>
        </w:tabs>
        <w:rPr>
          <w:rFonts w:cs="Iskoola Pota"/>
          <w:sz w:val="24"/>
          <w:szCs w:val="24"/>
        </w:rPr>
      </w:pPr>
    </w:p>
    <w:p w14:paraId="79E8081A" w14:textId="3C548312" w:rsidR="00DA32D0" w:rsidRPr="0092342C" w:rsidRDefault="00DA32D0" w:rsidP="00A368C2">
      <w:pPr>
        <w:tabs>
          <w:tab w:val="left" w:pos="6264"/>
        </w:tabs>
        <w:rPr>
          <w:rFonts w:cs="Iskoola Pota"/>
          <w:sz w:val="28"/>
          <w:szCs w:val="28"/>
        </w:rPr>
      </w:pPr>
      <w:r w:rsidRPr="0092342C">
        <w:rPr>
          <w:rFonts w:cs="Iskoola Pota" w:hint="cs"/>
          <w:sz w:val="28"/>
          <w:szCs w:val="28"/>
          <w:cs/>
        </w:rPr>
        <w:lastRenderedPageBreak/>
        <w:t>පියවර 5-</w:t>
      </w:r>
    </w:p>
    <w:p w14:paraId="11351957" w14:textId="2CEE5847" w:rsidR="00DA32D0" w:rsidRDefault="00290F3D" w:rsidP="00A368C2">
      <w:pPr>
        <w:tabs>
          <w:tab w:val="left" w:pos="6264"/>
        </w:tabs>
        <w:rPr>
          <w:rFonts w:cs="Iskoola Pota"/>
          <w:sz w:val="24"/>
          <w:szCs w:val="24"/>
        </w:rPr>
      </w:pPr>
      <w:r>
        <w:rPr>
          <w:rFonts w:cs="Iskoola Pota" w:hint="cs"/>
          <w:sz w:val="24"/>
          <w:szCs w:val="24"/>
          <w:cs/>
        </w:rPr>
        <w:t xml:space="preserve">මුල් වියදම් අගයෙන් 10%ක් කොපමණද සෙවීම සඳහා = </w:t>
      </w:r>
      <w:r>
        <w:rPr>
          <w:rFonts w:cs="Iskoola Pota" w:hint="cs"/>
          <w:sz w:val="24"/>
          <w:szCs w:val="24"/>
        </w:rPr>
        <w:t>D</w:t>
      </w:r>
      <w:r>
        <w:rPr>
          <w:rFonts w:cs="Iskoola Pota" w:hint="cs"/>
          <w:sz w:val="24"/>
          <w:szCs w:val="24"/>
          <w:cs/>
        </w:rPr>
        <w:t>4*</w:t>
      </w:r>
      <w:r>
        <w:rPr>
          <w:rFonts w:cs="Iskoola Pota" w:hint="cs"/>
          <w:sz w:val="24"/>
          <w:szCs w:val="24"/>
        </w:rPr>
        <w:t>F</w:t>
      </w:r>
      <w:r>
        <w:rPr>
          <w:rFonts w:cs="Iskoola Pota" w:hint="cs"/>
          <w:sz w:val="24"/>
          <w:szCs w:val="24"/>
          <w:cs/>
        </w:rPr>
        <w:t>$1 සමීකරණය ලබා දීම.</w:t>
      </w:r>
    </w:p>
    <w:p w14:paraId="4EBD70FC" w14:textId="330E45CD" w:rsidR="00290F3D" w:rsidRDefault="00290F3D" w:rsidP="00A368C2">
      <w:pPr>
        <w:tabs>
          <w:tab w:val="left" w:pos="6264"/>
        </w:tabs>
        <w:rPr>
          <w:rFonts w:cs="Iskoola Pota"/>
          <w:sz w:val="24"/>
          <w:szCs w:val="24"/>
        </w:rPr>
      </w:pPr>
      <w:r>
        <w:rPr>
          <w:rFonts w:cs="Iskoola Pota" w:hint="cs"/>
          <w:noProof/>
          <w:sz w:val="24"/>
          <w:szCs w:val="24"/>
        </w:rPr>
        <w:drawing>
          <wp:inline distT="0" distB="0" distL="0" distR="0" wp14:anchorId="3C7B3451" wp14:editId="6042B41F">
            <wp:extent cx="5943600" cy="2679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9932" w14:textId="060F7D92" w:rsidR="00290F3D" w:rsidRPr="0092342C" w:rsidRDefault="00290F3D" w:rsidP="00290F3D">
      <w:pPr>
        <w:rPr>
          <w:rFonts w:cs="Iskoola Pota"/>
          <w:sz w:val="28"/>
          <w:szCs w:val="28"/>
        </w:rPr>
      </w:pPr>
      <w:r w:rsidRPr="0092342C">
        <w:rPr>
          <w:rFonts w:cs="Iskoola Pota" w:hint="cs"/>
          <w:sz w:val="28"/>
          <w:szCs w:val="28"/>
          <w:cs/>
        </w:rPr>
        <w:t>පියවර 6-</w:t>
      </w:r>
    </w:p>
    <w:p w14:paraId="1B511019" w14:textId="79F37813" w:rsidR="00290F3D" w:rsidRDefault="00290F3D" w:rsidP="00290F3D">
      <w:pPr>
        <w:rPr>
          <w:rFonts w:cs="Iskoola Pota"/>
          <w:sz w:val="24"/>
          <w:szCs w:val="24"/>
        </w:rPr>
      </w:pPr>
      <w:r>
        <w:rPr>
          <w:rFonts w:cs="Iskoola Pota" w:hint="cs"/>
          <w:sz w:val="24"/>
          <w:szCs w:val="24"/>
          <w:cs/>
        </w:rPr>
        <w:t xml:space="preserve">අනෙක් අගයන් සෙවීම සඳහා </w:t>
      </w:r>
      <w:r>
        <w:rPr>
          <w:rFonts w:cs="Iskoola Pota" w:hint="cs"/>
          <w:sz w:val="24"/>
          <w:szCs w:val="24"/>
        </w:rPr>
        <w:t>E</w:t>
      </w:r>
      <w:r>
        <w:rPr>
          <w:rFonts w:cs="Iskoola Pota" w:hint="cs"/>
          <w:sz w:val="24"/>
          <w:szCs w:val="24"/>
          <w:cs/>
        </w:rPr>
        <w:t xml:space="preserve">4 කෝෂය </w:t>
      </w:r>
      <w:r>
        <w:rPr>
          <w:rFonts w:cs="Iskoola Pota" w:hint="cs"/>
          <w:sz w:val="24"/>
          <w:szCs w:val="24"/>
        </w:rPr>
        <w:t>select</w:t>
      </w:r>
      <w:r>
        <w:rPr>
          <w:rFonts w:cs="Iskoola Pota" w:hint="cs"/>
          <w:sz w:val="24"/>
          <w:szCs w:val="24"/>
          <w:cs/>
        </w:rPr>
        <w:t xml:space="preserve"> කර </w:t>
      </w:r>
      <w:r>
        <w:rPr>
          <w:rFonts w:cs="Iskoola Pota" w:hint="cs"/>
          <w:sz w:val="24"/>
          <w:szCs w:val="24"/>
        </w:rPr>
        <w:t>fill</w:t>
      </w:r>
      <w:r>
        <w:rPr>
          <w:rFonts w:cs="Iskoola Pota" w:hint="cs"/>
          <w:sz w:val="24"/>
          <w:szCs w:val="24"/>
          <w:cs/>
        </w:rPr>
        <w:t xml:space="preserve"> </w:t>
      </w:r>
      <w:r>
        <w:rPr>
          <w:rFonts w:cs="Iskoola Pota" w:hint="cs"/>
          <w:sz w:val="24"/>
          <w:szCs w:val="24"/>
        </w:rPr>
        <w:t>handler</w:t>
      </w:r>
      <w:r>
        <w:rPr>
          <w:rFonts w:cs="Iskoola Pota" w:hint="cs"/>
          <w:sz w:val="24"/>
          <w:szCs w:val="24"/>
          <w:cs/>
        </w:rPr>
        <w:t xml:space="preserve"> එක ආධාරයෙන්</w:t>
      </w:r>
      <w:r w:rsidR="00E06FE3">
        <w:rPr>
          <w:rFonts w:cs="Iskoola Pota" w:hint="cs"/>
          <w:sz w:val="24"/>
          <w:szCs w:val="24"/>
          <w:cs/>
        </w:rPr>
        <w:t xml:space="preserve"> </w:t>
      </w:r>
      <w:r>
        <w:rPr>
          <w:rFonts w:cs="Iskoola Pota" w:hint="cs"/>
          <w:sz w:val="24"/>
          <w:szCs w:val="24"/>
          <w:cs/>
        </w:rPr>
        <w:t>පහළට</w:t>
      </w:r>
      <w:r w:rsidR="00E06FE3">
        <w:rPr>
          <w:rFonts w:cs="Iskoola Pota" w:hint="cs"/>
          <w:sz w:val="24"/>
          <w:szCs w:val="24"/>
          <w:cs/>
        </w:rPr>
        <w:t xml:space="preserve"> </w:t>
      </w:r>
      <w:r>
        <w:rPr>
          <w:rFonts w:cs="Iskoola Pota" w:hint="cs"/>
          <w:sz w:val="24"/>
          <w:szCs w:val="24"/>
          <w:cs/>
        </w:rPr>
        <w:t>ඇදීම.</w:t>
      </w:r>
    </w:p>
    <w:p w14:paraId="0C527A19" w14:textId="4A1B52A5" w:rsidR="00E06FE3" w:rsidRDefault="00E06FE3" w:rsidP="00290F3D">
      <w:pPr>
        <w:rPr>
          <w:rFonts w:cs="Iskoola Pota"/>
          <w:sz w:val="24"/>
          <w:szCs w:val="24"/>
        </w:rPr>
      </w:pPr>
      <w:r>
        <w:rPr>
          <w:rFonts w:cs="Iskoola Pota" w:hint="cs"/>
          <w:noProof/>
          <w:sz w:val="24"/>
          <w:szCs w:val="24"/>
        </w:rPr>
        <w:drawing>
          <wp:inline distT="0" distB="0" distL="0" distR="0" wp14:anchorId="73738B59" wp14:editId="0B36A317">
            <wp:extent cx="5943600" cy="2864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51A3" w14:textId="12CE8C45" w:rsidR="00E06FE3" w:rsidRDefault="00E06FE3" w:rsidP="00290F3D">
      <w:pPr>
        <w:rPr>
          <w:rFonts w:cs="Iskoola Pota"/>
          <w:sz w:val="24"/>
          <w:szCs w:val="24"/>
        </w:rPr>
      </w:pPr>
    </w:p>
    <w:p w14:paraId="18E7F36F" w14:textId="15729DED" w:rsidR="00E06FE3" w:rsidRDefault="00E06FE3" w:rsidP="00290F3D">
      <w:pPr>
        <w:rPr>
          <w:rFonts w:cs="Iskoola Pota"/>
          <w:sz w:val="24"/>
          <w:szCs w:val="24"/>
        </w:rPr>
      </w:pPr>
    </w:p>
    <w:p w14:paraId="69215434" w14:textId="3EA83731" w:rsidR="00E06FE3" w:rsidRDefault="00E06FE3" w:rsidP="00290F3D">
      <w:pPr>
        <w:rPr>
          <w:rFonts w:cs="Iskoola Pota"/>
          <w:sz w:val="24"/>
          <w:szCs w:val="24"/>
        </w:rPr>
      </w:pPr>
    </w:p>
    <w:p w14:paraId="565A26A5" w14:textId="49A177C6" w:rsidR="00E06FE3" w:rsidRPr="0092342C" w:rsidRDefault="00E06FE3" w:rsidP="00290F3D">
      <w:pPr>
        <w:rPr>
          <w:rFonts w:cs="Iskoola Pota"/>
          <w:sz w:val="28"/>
          <w:szCs w:val="28"/>
        </w:rPr>
      </w:pPr>
      <w:r w:rsidRPr="0092342C">
        <w:rPr>
          <w:rFonts w:cs="Iskoola Pota" w:hint="cs"/>
          <w:sz w:val="28"/>
          <w:szCs w:val="28"/>
          <w:cs/>
        </w:rPr>
        <w:lastRenderedPageBreak/>
        <w:t xml:space="preserve">පියවර 7- </w:t>
      </w:r>
    </w:p>
    <w:p w14:paraId="527CD2E7" w14:textId="780F2069" w:rsidR="00E06FE3" w:rsidRDefault="00E06FE3" w:rsidP="00290F3D">
      <w:pPr>
        <w:rPr>
          <w:rFonts w:cs="Iskoola Pota"/>
          <w:sz w:val="24"/>
          <w:szCs w:val="24"/>
        </w:rPr>
      </w:pPr>
      <w:r>
        <w:rPr>
          <w:rFonts w:cs="Iskoola Pota" w:hint="cs"/>
          <w:sz w:val="24"/>
          <w:szCs w:val="24"/>
          <w:cs/>
        </w:rPr>
        <w:t>ඊළඟ මාසයේ 10%කින් වැඩිවූ වියදම ගණනය කිරීම සඳහා =</w:t>
      </w:r>
      <w:r>
        <w:rPr>
          <w:rFonts w:cs="Iskoola Pota" w:hint="cs"/>
          <w:sz w:val="24"/>
          <w:szCs w:val="24"/>
        </w:rPr>
        <w:t>D</w:t>
      </w:r>
      <w:r>
        <w:rPr>
          <w:rFonts w:cs="Iskoola Pota" w:hint="cs"/>
          <w:sz w:val="24"/>
          <w:szCs w:val="24"/>
          <w:cs/>
        </w:rPr>
        <w:t>4+</w:t>
      </w:r>
      <w:r>
        <w:rPr>
          <w:rFonts w:cs="Iskoola Pota" w:hint="cs"/>
          <w:sz w:val="24"/>
          <w:szCs w:val="24"/>
        </w:rPr>
        <w:t>E</w:t>
      </w:r>
      <w:r>
        <w:rPr>
          <w:rFonts w:cs="Iskoola Pota" w:hint="cs"/>
          <w:sz w:val="24"/>
          <w:szCs w:val="24"/>
          <w:cs/>
        </w:rPr>
        <w:t>4 යෙදීම.</w:t>
      </w:r>
    </w:p>
    <w:p w14:paraId="775B61E3" w14:textId="0EAD1312" w:rsidR="00E06FE3" w:rsidRDefault="00E06FE3" w:rsidP="00290F3D">
      <w:pPr>
        <w:rPr>
          <w:rFonts w:cs="Iskoola Pota"/>
          <w:sz w:val="24"/>
          <w:szCs w:val="24"/>
        </w:rPr>
      </w:pPr>
      <w:r>
        <w:rPr>
          <w:rFonts w:cs="Iskoola Pota" w:hint="cs"/>
          <w:noProof/>
          <w:sz w:val="24"/>
          <w:szCs w:val="24"/>
        </w:rPr>
        <w:drawing>
          <wp:inline distT="0" distB="0" distL="0" distR="0" wp14:anchorId="36CF0A1B" wp14:editId="39713714">
            <wp:extent cx="5943600" cy="27793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5E2D" w14:textId="3546B203" w:rsidR="00E06FE3" w:rsidRDefault="00E06FE3" w:rsidP="00290F3D">
      <w:pPr>
        <w:rPr>
          <w:rFonts w:cs="Iskoola Pota"/>
          <w:sz w:val="24"/>
          <w:szCs w:val="24"/>
        </w:rPr>
      </w:pPr>
    </w:p>
    <w:p w14:paraId="3AE71954" w14:textId="7DDFB231" w:rsidR="00E06FE3" w:rsidRPr="0092342C" w:rsidRDefault="00E06FE3" w:rsidP="00E06FE3">
      <w:pPr>
        <w:rPr>
          <w:rFonts w:cs="Iskoola Pota"/>
          <w:sz w:val="28"/>
          <w:szCs w:val="28"/>
        </w:rPr>
      </w:pPr>
      <w:r w:rsidRPr="0092342C">
        <w:rPr>
          <w:rFonts w:cs="Iskoola Pota" w:hint="cs"/>
          <w:sz w:val="28"/>
          <w:szCs w:val="28"/>
          <w:cs/>
        </w:rPr>
        <w:t>පියවර 8-</w:t>
      </w:r>
    </w:p>
    <w:p w14:paraId="4EC389B3" w14:textId="162EDC73" w:rsidR="00E06FE3" w:rsidRDefault="00E06FE3" w:rsidP="00E06FE3">
      <w:pPr>
        <w:rPr>
          <w:rFonts w:cs="Iskoola Pota"/>
          <w:sz w:val="24"/>
          <w:szCs w:val="24"/>
        </w:rPr>
      </w:pPr>
      <w:r>
        <w:rPr>
          <w:rFonts w:cs="Iskoola Pota" w:hint="cs"/>
          <w:noProof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682E6069" wp14:editId="6DB9E59B">
            <wp:simplePos x="0" y="0"/>
            <wp:positionH relativeFrom="column">
              <wp:posOffset>0</wp:posOffset>
            </wp:positionH>
            <wp:positionV relativeFrom="paragraph">
              <wp:posOffset>408940</wp:posOffset>
            </wp:positionV>
            <wp:extent cx="5943600" cy="2651760"/>
            <wp:effectExtent l="0" t="0" r="0" b="0"/>
            <wp:wrapTight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Iskoola Pota" w:hint="cs"/>
          <w:sz w:val="24"/>
          <w:szCs w:val="24"/>
          <w:cs/>
        </w:rPr>
        <w:t xml:space="preserve">අනෙක් අගයන් සෙවීම සඳහා </w:t>
      </w:r>
      <w:r>
        <w:rPr>
          <w:rFonts w:cs="Iskoola Pota" w:hint="cs"/>
          <w:sz w:val="24"/>
          <w:szCs w:val="24"/>
        </w:rPr>
        <w:t>F</w:t>
      </w:r>
      <w:r>
        <w:rPr>
          <w:rFonts w:cs="Iskoola Pota" w:hint="cs"/>
          <w:sz w:val="24"/>
          <w:szCs w:val="24"/>
          <w:cs/>
        </w:rPr>
        <w:t xml:space="preserve">4 කෝෂය </w:t>
      </w:r>
      <w:r>
        <w:rPr>
          <w:rFonts w:cs="Iskoola Pota" w:hint="cs"/>
          <w:sz w:val="24"/>
          <w:szCs w:val="24"/>
        </w:rPr>
        <w:t>select</w:t>
      </w:r>
      <w:r>
        <w:rPr>
          <w:rFonts w:cs="Iskoola Pota" w:hint="cs"/>
          <w:sz w:val="24"/>
          <w:szCs w:val="24"/>
          <w:cs/>
        </w:rPr>
        <w:t xml:space="preserve"> කර </w:t>
      </w:r>
      <w:r>
        <w:rPr>
          <w:rFonts w:cs="Iskoola Pota" w:hint="cs"/>
          <w:sz w:val="24"/>
          <w:szCs w:val="24"/>
        </w:rPr>
        <w:t>fill</w:t>
      </w:r>
      <w:r>
        <w:rPr>
          <w:rFonts w:cs="Iskoola Pota" w:hint="cs"/>
          <w:sz w:val="24"/>
          <w:szCs w:val="24"/>
          <w:cs/>
        </w:rPr>
        <w:t xml:space="preserve"> </w:t>
      </w:r>
      <w:r>
        <w:rPr>
          <w:rFonts w:cs="Iskoola Pota" w:hint="cs"/>
          <w:sz w:val="24"/>
          <w:szCs w:val="24"/>
        </w:rPr>
        <w:t>handler</w:t>
      </w:r>
      <w:r>
        <w:rPr>
          <w:rFonts w:cs="Iskoola Pota" w:hint="cs"/>
          <w:sz w:val="24"/>
          <w:szCs w:val="24"/>
          <w:cs/>
        </w:rPr>
        <w:t xml:space="preserve"> එක ආධාරයෙන් පහළට ඇදීම.</w:t>
      </w:r>
    </w:p>
    <w:p w14:paraId="7427EE1F" w14:textId="0FAA6D76" w:rsidR="00E06FE3" w:rsidRDefault="00E06FE3" w:rsidP="00290F3D">
      <w:pPr>
        <w:rPr>
          <w:rFonts w:cs="Iskoola Pota"/>
          <w:sz w:val="24"/>
          <w:szCs w:val="24"/>
        </w:rPr>
      </w:pPr>
      <w:r>
        <w:rPr>
          <w:rFonts w:cs="Iskoola Pota"/>
          <w:sz w:val="24"/>
          <w:szCs w:val="24"/>
          <w:cs/>
        </w:rPr>
        <w:br w:type="textWrapping" w:clear="all"/>
      </w:r>
    </w:p>
    <w:p w14:paraId="18360EFA" w14:textId="3C263417" w:rsidR="00E06FE3" w:rsidRDefault="00E06FE3" w:rsidP="00290F3D">
      <w:pPr>
        <w:rPr>
          <w:rFonts w:cs="Iskoola Pota"/>
          <w:sz w:val="24"/>
          <w:szCs w:val="24"/>
        </w:rPr>
      </w:pPr>
    </w:p>
    <w:p w14:paraId="14910C83" w14:textId="3D2D17FE" w:rsidR="00E06FE3" w:rsidRPr="0092342C" w:rsidRDefault="00E06FE3" w:rsidP="00E06FE3">
      <w:pPr>
        <w:rPr>
          <w:rFonts w:cs="Iskoola Pota"/>
          <w:sz w:val="28"/>
          <w:szCs w:val="28"/>
        </w:rPr>
      </w:pPr>
      <w:r w:rsidRPr="0092342C">
        <w:rPr>
          <w:rFonts w:cs="Iskoola Pota" w:hint="cs"/>
          <w:sz w:val="28"/>
          <w:szCs w:val="28"/>
          <w:cs/>
        </w:rPr>
        <w:t xml:space="preserve">පියවර </w:t>
      </w:r>
      <w:r w:rsidR="009730B5" w:rsidRPr="0092342C">
        <w:rPr>
          <w:rFonts w:cs="Iskoola Pota" w:hint="cs"/>
          <w:sz w:val="28"/>
          <w:szCs w:val="28"/>
          <w:cs/>
        </w:rPr>
        <w:t>9</w:t>
      </w:r>
      <w:r w:rsidRPr="0092342C">
        <w:rPr>
          <w:rFonts w:cs="Iskoola Pota" w:hint="cs"/>
          <w:sz w:val="28"/>
          <w:szCs w:val="28"/>
          <w:cs/>
        </w:rPr>
        <w:t>-</w:t>
      </w:r>
    </w:p>
    <w:p w14:paraId="1B99C4D9" w14:textId="30EFD589" w:rsidR="00E06FE3" w:rsidRDefault="0009247F" w:rsidP="00E06FE3">
      <w:pPr>
        <w:rPr>
          <w:rFonts w:cs="Iskoola Pota"/>
          <w:sz w:val="24"/>
          <w:szCs w:val="24"/>
        </w:rPr>
      </w:pPr>
      <w:r>
        <w:rPr>
          <w:rFonts w:cs="Iskoola Pota" w:hint="cs"/>
          <w:sz w:val="24"/>
          <w:szCs w:val="24"/>
          <w:cs/>
        </w:rPr>
        <w:t>මුල් වියදම් අගයෙන් 10%ක් වැඩි වූ විට වැඩි වන මුළු අගය සෙවීම සඳහා =</w:t>
      </w:r>
      <w:r>
        <w:rPr>
          <w:rFonts w:cs="Iskoola Pota" w:hint="cs"/>
          <w:sz w:val="24"/>
          <w:szCs w:val="24"/>
        </w:rPr>
        <w:t>SUM</w:t>
      </w:r>
      <w:r>
        <w:rPr>
          <w:rFonts w:cs="Iskoola Pota" w:hint="cs"/>
          <w:sz w:val="24"/>
          <w:szCs w:val="24"/>
          <w:cs/>
        </w:rPr>
        <w:t>(</w:t>
      </w:r>
      <w:r>
        <w:rPr>
          <w:rFonts w:cs="Iskoola Pota" w:hint="cs"/>
          <w:sz w:val="24"/>
          <w:szCs w:val="24"/>
        </w:rPr>
        <w:t>E</w:t>
      </w:r>
      <w:r>
        <w:rPr>
          <w:rFonts w:cs="Iskoola Pota" w:hint="cs"/>
          <w:sz w:val="24"/>
          <w:szCs w:val="24"/>
          <w:cs/>
        </w:rPr>
        <w:t>4:</w:t>
      </w:r>
      <w:r>
        <w:rPr>
          <w:rFonts w:cs="Iskoola Pota" w:hint="cs"/>
          <w:sz w:val="24"/>
          <w:szCs w:val="24"/>
        </w:rPr>
        <w:t>E</w:t>
      </w:r>
      <w:r>
        <w:rPr>
          <w:rFonts w:cs="Iskoola Pota" w:hint="cs"/>
          <w:sz w:val="24"/>
          <w:szCs w:val="24"/>
          <w:cs/>
        </w:rPr>
        <w:t>15) සමීකරණය යෙදීම.</w:t>
      </w:r>
    </w:p>
    <w:p w14:paraId="7BDFACF3" w14:textId="0C17FB09" w:rsidR="0009247F" w:rsidRPr="0009247F" w:rsidRDefault="0009247F" w:rsidP="00E06FE3">
      <w:pPr>
        <w:rPr>
          <w:rFonts w:cs="Iskoola Pota"/>
          <w:sz w:val="24"/>
          <w:szCs w:val="24"/>
        </w:rPr>
      </w:pPr>
      <w:r>
        <w:rPr>
          <w:rFonts w:cs="Iskoola Pota" w:hint="cs"/>
          <w:noProof/>
          <w:sz w:val="24"/>
          <w:szCs w:val="24"/>
        </w:rPr>
        <w:drawing>
          <wp:inline distT="0" distB="0" distL="0" distR="0" wp14:anchorId="0F063DEC" wp14:editId="66131412">
            <wp:extent cx="5943600" cy="2835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28DB" w14:textId="04C2B153" w:rsidR="00E06FE3" w:rsidRPr="0092342C" w:rsidRDefault="0009247F" w:rsidP="00290F3D">
      <w:pPr>
        <w:rPr>
          <w:rFonts w:cs="Iskoola Pota"/>
          <w:sz w:val="28"/>
          <w:szCs w:val="28"/>
        </w:rPr>
      </w:pPr>
      <w:r w:rsidRPr="0092342C">
        <w:rPr>
          <w:rFonts w:cs="Iskoola Pota" w:hint="cs"/>
          <w:sz w:val="28"/>
          <w:szCs w:val="28"/>
          <w:cs/>
        </w:rPr>
        <w:t xml:space="preserve">පියවර </w:t>
      </w:r>
      <w:r w:rsidR="009730B5" w:rsidRPr="0092342C">
        <w:rPr>
          <w:rFonts w:cs="Iskoola Pota" w:hint="cs"/>
          <w:sz w:val="28"/>
          <w:szCs w:val="28"/>
          <w:cs/>
        </w:rPr>
        <w:t>10</w:t>
      </w:r>
      <w:r w:rsidRPr="0092342C">
        <w:rPr>
          <w:rFonts w:cs="Iskoola Pota" w:hint="cs"/>
          <w:sz w:val="28"/>
          <w:szCs w:val="28"/>
          <w:cs/>
        </w:rPr>
        <w:t>-</w:t>
      </w:r>
    </w:p>
    <w:p w14:paraId="43EA6EE3" w14:textId="005B6AD6" w:rsidR="0009247F" w:rsidRDefault="009730B5" w:rsidP="00290F3D">
      <w:pPr>
        <w:rPr>
          <w:rFonts w:cs="Iskoola Pota"/>
          <w:sz w:val="24"/>
          <w:szCs w:val="24"/>
        </w:rPr>
      </w:pPr>
      <w:r>
        <w:rPr>
          <w:rFonts w:cs="Iskoola Pota" w:hint="cs"/>
          <w:sz w:val="24"/>
          <w:szCs w:val="24"/>
          <w:cs/>
        </w:rPr>
        <w:t>ඊළඟ මාසය සඳහා 10% කින් වැඩි වූ නව වියදම් වල මුළු එකතුව ලබා ගැනීම සඳහා =</w:t>
      </w:r>
      <w:r>
        <w:rPr>
          <w:rFonts w:cs="Iskoola Pota" w:hint="cs"/>
          <w:sz w:val="24"/>
          <w:szCs w:val="24"/>
        </w:rPr>
        <w:t>SUM</w:t>
      </w:r>
      <w:r>
        <w:rPr>
          <w:rFonts w:cs="Iskoola Pota" w:hint="cs"/>
          <w:sz w:val="24"/>
          <w:szCs w:val="24"/>
          <w:cs/>
        </w:rPr>
        <w:t>(</w:t>
      </w:r>
      <w:r>
        <w:rPr>
          <w:rFonts w:cs="Iskoola Pota" w:hint="cs"/>
          <w:sz w:val="24"/>
          <w:szCs w:val="24"/>
        </w:rPr>
        <w:t>F</w:t>
      </w:r>
      <w:r>
        <w:rPr>
          <w:rFonts w:cs="Iskoola Pota" w:hint="cs"/>
          <w:sz w:val="24"/>
          <w:szCs w:val="24"/>
          <w:cs/>
        </w:rPr>
        <w:t>4:</w:t>
      </w:r>
      <w:r>
        <w:rPr>
          <w:rFonts w:cs="Iskoola Pota" w:hint="cs"/>
          <w:sz w:val="24"/>
          <w:szCs w:val="24"/>
        </w:rPr>
        <w:t>F</w:t>
      </w:r>
      <w:r>
        <w:rPr>
          <w:rFonts w:cs="Iskoola Pota" w:hint="cs"/>
          <w:sz w:val="24"/>
          <w:szCs w:val="24"/>
          <w:cs/>
        </w:rPr>
        <w:t>15) සමීකරණය යෙදීම.</w:t>
      </w:r>
    </w:p>
    <w:p w14:paraId="4E1E31F0" w14:textId="6AD96547" w:rsidR="009730B5" w:rsidRPr="009730B5" w:rsidRDefault="009730B5" w:rsidP="00290F3D">
      <w:pPr>
        <w:rPr>
          <w:rFonts w:cs="Iskoola Pota"/>
          <w:sz w:val="24"/>
          <w:szCs w:val="24"/>
        </w:rPr>
      </w:pPr>
      <w:r>
        <w:rPr>
          <w:rFonts w:cs="Iskoola Pota" w:hint="cs"/>
          <w:noProof/>
          <w:sz w:val="24"/>
          <w:szCs w:val="24"/>
        </w:rPr>
        <w:drawing>
          <wp:inline distT="0" distB="0" distL="0" distR="0" wp14:anchorId="310F4D5B" wp14:editId="65EC91C9">
            <wp:extent cx="5943600" cy="3016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27A4" w14:textId="3C197E57" w:rsidR="009730B5" w:rsidRDefault="009730B5" w:rsidP="00290F3D">
      <w:pPr>
        <w:rPr>
          <w:rFonts w:cs="Iskoola Pota"/>
          <w:sz w:val="24"/>
          <w:szCs w:val="24"/>
        </w:rPr>
      </w:pPr>
    </w:p>
    <w:p w14:paraId="3910AA7F" w14:textId="26FFBC36" w:rsidR="009730B5" w:rsidRDefault="009730B5" w:rsidP="00290F3D">
      <w:pPr>
        <w:rPr>
          <w:rFonts w:cs="Iskoola Pota"/>
          <w:sz w:val="24"/>
          <w:szCs w:val="24"/>
        </w:rPr>
      </w:pPr>
      <w:r>
        <w:rPr>
          <w:rFonts w:cs="Iskoola Pota" w:hint="cs"/>
          <w:sz w:val="24"/>
          <w:szCs w:val="24"/>
          <w:cs/>
        </w:rPr>
        <w:t xml:space="preserve">පියවර 11 </w:t>
      </w:r>
      <w:r>
        <w:rPr>
          <w:rFonts w:cs="Iskoola Pota"/>
          <w:sz w:val="24"/>
          <w:szCs w:val="24"/>
          <w:cs/>
        </w:rPr>
        <w:t>–</w:t>
      </w:r>
    </w:p>
    <w:p w14:paraId="4273B6AF" w14:textId="09C326F8" w:rsidR="009730B5" w:rsidRPr="008A1BF3" w:rsidRDefault="009730B5" w:rsidP="00290F3D">
      <w:pPr>
        <w:rPr>
          <w:rFonts w:cs="Iskoola Pota"/>
          <w:sz w:val="24"/>
          <w:szCs w:val="24"/>
        </w:rPr>
      </w:pPr>
      <w:r>
        <w:rPr>
          <w:rFonts w:cs="Iskoola Pota" w:hint="cs"/>
          <w:sz w:val="24"/>
          <w:szCs w:val="24"/>
          <w:cs/>
        </w:rPr>
        <w:t>අවසාන</w:t>
      </w:r>
      <w:r w:rsidR="00A52FB2">
        <w:rPr>
          <w:rFonts w:cs="Iskoola Pota" w:hint="cs"/>
          <w:sz w:val="24"/>
          <w:szCs w:val="24"/>
          <w:cs/>
        </w:rPr>
        <w:t>යේ ලැබෙන මාසික අදායම් වියදම්</w:t>
      </w:r>
      <w:r w:rsidR="008A1BF3">
        <w:rPr>
          <w:rFonts w:cs="Iskoola Pota" w:hint="cs"/>
          <w:sz w:val="24"/>
          <w:szCs w:val="24"/>
          <w:cs/>
        </w:rPr>
        <w:t xml:space="preserve"> තුලනය </w:t>
      </w:r>
      <w:r w:rsidR="00A52FB2">
        <w:rPr>
          <w:rFonts w:cs="Iskoola Pota" w:hint="cs"/>
          <w:sz w:val="24"/>
          <w:szCs w:val="24"/>
          <w:cs/>
        </w:rPr>
        <w:t xml:space="preserve"> ඇතුලත්  පැතුරුම් පත </w:t>
      </w:r>
      <w:r w:rsidR="008A1BF3">
        <w:rPr>
          <w:rFonts w:cs="Iskoola Pota" w:hint="cs"/>
          <w:sz w:val="24"/>
          <w:szCs w:val="24"/>
          <w:cs/>
        </w:rPr>
        <w:t>.</w:t>
      </w:r>
    </w:p>
    <w:p w14:paraId="59ADD744" w14:textId="07F01A47" w:rsidR="00A52FB2" w:rsidRPr="00A52FB2" w:rsidRDefault="00A52FB2" w:rsidP="00290F3D">
      <w:pPr>
        <w:rPr>
          <w:rFonts w:cs="Iskoola Pota"/>
          <w:sz w:val="24"/>
          <w:szCs w:val="24"/>
        </w:rPr>
      </w:pPr>
      <w:r>
        <w:rPr>
          <w:rFonts w:cs="Iskoola Pota" w:hint="cs"/>
          <w:noProof/>
          <w:sz w:val="24"/>
          <w:szCs w:val="24"/>
        </w:rPr>
        <w:drawing>
          <wp:inline distT="0" distB="0" distL="0" distR="0" wp14:anchorId="212CB8C9" wp14:editId="43952557">
            <wp:extent cx="5943600" cy="2731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E02C" w14:textId="77777777" w:rsidR="00A52FB2" w:rsidRPr="00A52FB2" w:rsidRDefault="00A52FB2" w:rsidP="00290F3D">
      <w:pPr>
        <w:rPr>
          <w:rFonts w:cs="Iskoola Pota"/>
          <w:sz w:val="24"/>
          <w:szCs w:val="24"/>
          <w:cs/>
        </w:rPr>
      </w:pPr>
    </w:p>
    <w:sectPr w:rsidR="00A52FB2" w:rsidRPr="00A52FB2" w:rsidSect="00BD2614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28D4DA" w14:textId="77777777" w:rsidR="00F3754D" w:rsidRDefault="00F3754D" w:rsidP="00A368C2">
      <w:pPr>
        <w:spacing w:after="0" w:line="240" w:lineRule="auto"/>
      </w:pPr>
      <w:r>
        <w:separator/>
      </w:r>
    </w:p>
  </w:endnote>
  <w:endnote w:type="continuationSeparator" w:id="0">
    <w:p w14:paraId="0C0CF765" w14:textId="77777777" w:rsidR="00F3754D" w:rsidRDefault="00F3754D" w:rsidP="00A36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9E3847" w14:textId="77777777" w:rsidR="00F3754D" w:rsidRDefault="00F3754D" w:rsidP="00A368C2">
      <w:pPr>
        <w:spacing w:after="0" w:line="240" w:lineRule="auto"/>
      </w:pPr>
      <w:r>
        <w:separator/>
      </w:r>
    </w:p>
  </w:footnote>
  <w:footnote w:type="continuationSeparator" w:id="0">
    <w:p w14:paraId="79F7BE08" w14:textId="77777777" w:rsidR="00F3754D" w:rsidRDefault="00F3754D" w:rsidP="00A368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175"/>
    <w:rsid w:val="0009247F"/>
    <w:rsid w:val="001C01B8"/>
    <w:rsid w:val="00224807"/>
    <w:rsid w:val="00290F3D"/>
    <w:rsid w:val="00393D4B"/>
    <w:rsid w:val="004728DB"/>
    <w:rsid w:val="004C6462"/>
    <w:rsid w:val="00711BCD"/>
    <w:rsid w:val="008A1BF3"/>
    <w:rsid w:val="0092342C"/>
    <w:rsid w:val="009730B5"/>
    <w:rsid w:val="00A368C2"/>
    <w:rsid w:val="00A52FB2"/>
    <w:rsid w:val="00BB4414"/>
    <w:rsid w:val="00BD2614"/>
    <w:rsid w:val="00CA5175"/>
    <w:rsid w:val="00DA32D0"/>
    <w:rsid w:val="00DD7FC2"/>
    <w:rsid w:val="00E06FE3"/>
    <w:rsid w:val="00E529E8"/>
    <w:rsid w:val="00F3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16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8C2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A36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8C2"/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6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8C2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A36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8C2"/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6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rb.malika@gmail.com</dc:creator>
  <cp:lastModifiedBy>Weerasooriya</cp:lastModifiedBy>
  <cp:revision>4</cp:revision>
  <cp:lastPrinted>2022-07-27T13:36:00Z</cp:lastPrinted>
  <dcterms:created xsi:type="dcterms:W3CDTF">2022-07-27T12:29:00Z</dcterms:created>
  <dcterms:modified xsi:type="dcterms:W3CDTF">2022-07-27T13:36:00Z</dcterms:modified>
</cp:coreProperties>
</file>